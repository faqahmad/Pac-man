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A0" w:rsidRDefault="004402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402A0" w:rsidRDefault="004402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43D8" w:rsidRDefault="004443D8" w:rsidP="004443D8">
      <w:pPr>
        <w:rPr>
          <w:rFonts w:ascii="Arial" w:eastAsia="Arial" w:hAnsi="Arial" w:cs="Arial"/>
          <w:b/>
          <w:sz w:val="24"/>
          <w:szCs w:val="24"/>
        </w:rPr>
        <w:sectPr w:rsidR="004443D8" w:rsidSect="00D76D9D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443D8" w:rsidRDefault="001B46B9" w:rsidP="004443D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Lab-03</w:t>
      </w:r>
    </w:p>
    <w:p w:rsidR="007A6830" w:rsidRDefault="007A6830" w:rsidP="007A6830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Task-01</w:t>
      </w:r>
    </w:p>
    <w:p w:rsidR="007A6830" w:rsidRDefault="003C474E" w:rsidP="007A683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 code in search.py</w:t>
      </w:r>
    </w:p>
    <w:p w:rsidR="003C474E" w:rsidRDefault="003C474E" w:rsidP="004669CC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3C474E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DEB439E" wp14:editId="72B84C1C">
            <wp:extent cx="4324954" cy="209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4E" w:rsidRDefault="003C474E" w:rsidP="007A683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Write the following command in CMD</w:t>
      </w:r>
    </w:p>
    <w:p w:rsidR="003C474E" w:rsidRDefault="003C474E" w:rsidP="007A6830">
      <w:pPr>
        <w:rPr>
          <w:rFonts w:ascii="Arial" w:eastAsia="Arial" w:hAnsi="Arial" w:cs="Arial"/>
          <w:bCs/>
          <w:sz w:val="24"/>
          <w:szCs w:val="24"/>
        </w:rPr>
      </w:pPr>
      <w:r w:rsidRPr="003C474E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3350C3BD" wp14:editId="55B24C58">
            <wp:extent cx="5943600" cy="2110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4E" w:rsidRDefault="003C474E" w:rsidP="007A6830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3C474E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3C474E" w:rsidRDefault="003C474E" w:rsidP="007A6830">
      <w:pPr>
        <w:rPr>
          <w:rStyle w:val="fontstyle01"/>
        </w:rPr>
      </w:pPr>
      <w:r>
        <w:rPr>
          <w:rFonts w:ascii="Arial" w:eastAsia="Arial" w:hAnsi="Arial" w:cs="Arial"/>
          <w:bCs/>
          <w:sz w:val="24"/>
          <w:szCs w:val="24"/>
        </w:rPr>
        <w:tab/>
        <w:t xml:space="preserve">Expected: </w:t>
      </w:r>
      <w:r>
        <w:rPr>
          <w:rStyle w:val="fontstyle01"/>
        </w:rPr>
        <w:t>Pac-man should eat at least one of his food successfully.</w:t>
      </w:r>
    </w:p>
    <w:p w:rsidR="003C474E" w:rsidRPr="003C474E" w:rsidRDefault="003C474E" w:rsidP="004669CC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3C474E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74424EAE" wp14:editId="28A01FDF">
            <wp:extent cx="2981325" cy="20321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133" cy="20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0" w:rsidRDefault="007A6830" w:rsidP="007A6830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Task-02</w:t>
      </w:r>
    </w:p>
    <w:p w:rsidR="001B46B9" w:rsidRDefault="007A6830" w:rsidP="007A6830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 code in search.py</w:t>
      </w:r>
    </w:p>
    <w:p w:rsidR="007A6830" w:rsidRDefault="007A6830" w:rsidP="001B46B9">
      <w:pPr>
        <w:rPr>
          <w:rFonts w:ascii="Arial" w:eastAsia="Arial" w:hAnsi="Arial" w:cs="Arial"/>
          <w:bCs/>
          <w:sz w:val="24"/>
          <w:szCs w:val="24"/>
        </w:rPr>
      </w:pPr>
      <w:r w:rsidRPr="007A6830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2DAB33F3" wp14:editId="557FED6A">
            <wp:extent cx="5943600" cy="126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0" w:rsidRDefault="007A6830" w:rsidP="001B46B9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Write the following command in CMD</w:t>
      </w:r>
    </w:p>
    <w:p w:rsidR="007A6830" w:rsidRDefault="007A6830" w:rsidP="001B46B9">
      <w:pPr>
        <w:rPr>
          <w:rFonts w:ascii="Arial" w:eastAsia="Arial" w:hAnsi="Arial" w:cs="Arial"/>
          <w:bCs/>
          <w:sz w:val="24"/>
          <w:szCs w:val="24"/>
        </w:rPr>
      </w:pPr>
      <w:r w:rsidRPr="007A6830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2BCE86AC" wp14:editId="28B0337B">
            <wp:extent cx="594360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30" w:rsidRDefault="007A6830" w:rsidP="001B46B9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7A6830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7A6830" w:rsidRDefault="00626006" w:rsidP="004669CC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626006">
        <w:rPr>
          <w:rFonts w:ascii="Arial" w:eastAsia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4F8E7AA" wp14:editId="2957F9E1">
            <wp:extent cx="4257675" cy="246863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437" cy="25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06" w:rsidRDefault="00626006" w:rsidP="001B46B9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A10689" w:rsidRDefault="00A10689" w:rsidP="001B46B9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Task-03</w:t>
      </w:r>
    </w:p>
    <w:p w:rsidR="00A10689" w:rsidRDefault="004669CC" w:rsidP="001B46B9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 code in search.py</w:t>
      </w:r>
    </w:p>
    <w:p w:rsidR="004669CC" w:rsidRDefault="004669CC" w:rsidP="001B46B9">
      <w:pPr>
        <w:rPr>
          <w:rFonts w:ascii="Arial" w:eastAsia="Arial" w:hAnsi="Arial" w:cs="Arial"/>
          <w:bCs/>
          <w:sz w:val="24"/>
          <w:szCs w:val="24"/>
        </w:rPr>
      </w:pPr>
      <w:r w:rsidRPr="004669CC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5729DC9A" wp14:editId="74071DEC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CC" w:rsidRDefault="004669CC" w:rsidP="001B46B9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Write the following command in CMD</w:t>
      </w:r>
    </w:p>
    <w:p w:rsidR="004669CC" w:rsidRDefault="004669CC" w:rsidP="001B46B9">
      <w:pPr>
        <w:rPr>
          <w:rFonts w:ascii="Arial" w:eastAsia="Arial" w:hAnsi="Arial" w:cs="Arial"/>
          <w:bCs/>
          <w:sz w:val="24"/>
          <w:szCs w:val="24"/>
        </w:rPr>
      </w:pPr>
      <w:r w:rsidRPr="004669CC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5D447E13" wp14:editId="1D87E2F2">
            <wp:extent cx="594360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CC" w:rsidRPr="004669CC" w:rsidRDefault="004669CC" w:rsidP="001B46B9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4669CC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4669CC" w:rsidRDefault="004669CC" w:rsidP="004669CC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4669CC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559CB6C6" wp14:editId="7DA10FC9">
            <wp:extent cx="3257550" cy="3628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338" cy="36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9CC" w:rsidRDefault="00BF7D1D" w:rsidP="00BF7D1D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BF7D1D">
        <w:rPr>
          <w:rFonts w:ascii="Arial" w:eastAsia="Arial" w:hAnsi="Arial" w:cs="Arial"/>
          <w:b/>
          <w:sz w:val="24"/>
          <w:szCs w:val="24"/>
        </w:rPr>
        <w:t>Lab-04</w:t>
      </w:r>
    </w:p>
    <w:p w:rsidR="00BF7D1D" w:rsidRDefault="00BF7D1D" w:rsidP="00BF7D1D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BF7D1D">
        <w:rPr>
          <w:rFonts w:ascii="Arial" w:eastAsia="Arial" w:hAnsi="Arial" w:cs="Arial"/>
          <w:b/>
          <w:sz w:val="24"/>
          <w:szCs w:val="24"/>
          <w:u w:val="single"/>
        </w:rPr>
        <w:t>Tak-01</w:t>
      </w:r>
    </w:p>
    <w:p w:rsidR="00BF7D1D" w:rsidRDefault="00BF7D1D" w:rsidP="00BF7D1D">
      <w:pPr>
        <w:rPr>
          <w:rFonts w:ascii="Arial" w:eastAsia="Arial" w:hAnsi="Arial" w:cs="Arial"/>
          <w:bCs/>
          <w:sz w:val="24"/>
          <w:szCs w:val="24"/>
        </w:rPr>
      </w:pPr>
      <w:r w:rsidRPr="00BF7D1D">
        <w:rPr>
          <w:rFonts w:ascii="Arial" w:eastAsia="Arial" w:hAnsi="Arial" w:cs="Arial"/>
          <w:b/>
          <w:sz w:val="24"/>
          <w:szCs w:val="24"/>
        </w:rPr>
        <w:tab/>
      </w:r>
      <w:r w:rsidR="00ED7273">
        <w:rPr>
          <w:rFonts w:ascii="Arial" w:eastAsia="Arial" w:hAnsi="Arial" w:cs="Arial"/>
          <w:bCs/>
          <w:sz w:val="24"/>
          <w:szCs w:val="24"/>
        </w:rPr>
        <w:t>Max-Iteration</w:t>
      </w:r>
      <w:r w:rsidR="00110BF1">
        <w:rPr>
          <w:rFonts w:ascii="Arial" w:eastAsia="Arial" w:hAnsi="Arial" w:cs="Arial"/>
          <w:bCs/>
          <w:sz w:val="24"/>
          <w:szCs w:val="24"/>
        </w:rPr>
        <w:t xml:space="preserve"> is 20, 30 and 40.</w:t>
      </w:r>
    </w:p>
    <w:p w:rsidR="00ED7273" w:rsidRDefault="00ED7273" w:rsidP="00ED7273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ED7273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4F64DCBD" wp14:editId="4FB5E548">
            <wp:extent cx="5134692" cy="278168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3" w:rsidRDefault="00ED7273" w:rsidP="00ED72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Type the following command in CMD.</w:t>
      </w:r>
    </w:p>
    <w:p w:rsidR="00ED7273" w:rsidRPr="00ED7273" w:rsidRDefault="00ED7273" w:rsidP="00BF7D1D">
      <w:pPr>
        <w:rPr>
          <w:rFonts w:ascii="Arial" w:eastAsia="Arial" w:hAnsi="Arial" w:cs="Arial"/>
          <w:bCs/>
          <w:sz w:val="24"/>
          <w:szCs w:val="24"/>
        </w:rPr>
      </w:pPr>
      <w:r w:rsidRPr="00ED7273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06E76957" wp14:editId="393D877C">
            <wp:extent cx="5943600" cy="1648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3" w:rsidRPr="00ED7273" w:rsidRDefault="00ED7273" w:rsidP="00BF7D1D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ED7273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ED7273" w:rsidRDefault="00ED7273" w:rsidP="00755150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ED7273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B20B749" wp14:editId="513508FB">
            <wp:extent cx="3086100" cy="20972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611" cy="213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73" w:rsidRDefault="00ED7273" w:rsidP="00BF7D1D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Pac-man got stuck in loop because of </w:t>
      </w:r>
      <w:r w:rsidRPr="00501CA9">
        <w:rPr>
          <w:rFonts w:ascii="Arial" w:eastAsia="Arial" w:hAnsi="Arial" w:cs="Arial"/>
          <w:b/>
          <w:sz w:val="24"/>
          <w:szCs w:val="24"/>
        </w:rPr>
        <w:t xml:space="preserve">infinite </w:t>
      </w:r>
      <w:r w:rsidR="007D6B0D">
        <w:rPr>
          <w:rFonts w:ascii="Arial" w:eastAsia="Arial" w:hAnsi="Arial" w:cs="Arial"/>
          <w:bCs/>
          <w:sz w:val="24"/>
          <w:szCs w:val="24"/>
        </w:rPr>
        <w:t>search space</w:t>
      </w:r>
      <w:r w:rsidR="007D6B0D">
        <w:rPr>
          <w:rFonts w:ascii="Arial" w:eastAsia="Arial" w:hAnsi="Arial" w:cs="Arial"/>
          <w:b/>
          <w:sz w:val="24"/>
          <w:szCs w:val="24"/>
        </w:rPr>
        <w:t xml:space="preserve"> </w:t>
      </w:r>
      <w:r w:rsidR="00501CA9" w:rsidRPr="00501CA9">
        <w:rPr>
          <w:rFonts w:ascii="Arial" w:eastAsia="Arial" w:hAnsi="Arial" w:cs="Arial"/>
          <w:b/>
          <w:sz w:val="24"/>
          <w:szCs w:val="24"/>
        </w:rPr>
        <w:t>possibilities</w:t>
      </w:r>
      <w:r w:rsidR="00501CA9">
        <w:rPr>
          <w:rFonts w:ascii="Arial" w:eastAsia="Arial" w:hAnsi="Arial" w:cs="Arial"/>
          <w:bCs/>
          <w:sz w:val="24"/>
          <w:szCs w:val="24"/>
        </w:rPr>
        <w:t>.</w:t>
      </w:r>
    </w:p>
    <w:p w:rsidR="00501CA9" w:rsidRDefault="00267A0E" w:rsidP="00BF7D1D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267A0E">
        <w:rPr>
          <w:rFonts w:ascii="Arial" w:eastAsia="Arial" w:hAnsi="Arial" w:cs="Arial"/>
          <w:b/>
          <w:sz w:val="24"/>
          <w:szCs w:val="24"/>
          <w:u w:val="single"/>
        </w:rPr>
        <w:t>Task-02</w:t>
      </w:r>
    </w:p>
    <w:p w:rsidR="00267A0E" w:rsidRDefault="00267A0E" w:rsidP="00BF7D1D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 the following code in search.py</w:t>
      </w:r>
    </w:p>
    <w:p w:rsidR="00267A0E" w:rsidRDefault="00267A0E" w:rsidP="00755150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267A0E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0B931D74" wp14:editId="09707CF9">
            <wp:extent cx="5077534" cy="497274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E" w:rsidRPr="00267A0E" w:rsidRDefault="00267A0E" w:rsidP="00BF7D1D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Type the following command in CMD</w:t>
      </w:r>
    </w:p>
    <w:p w:rsidR="00267A0E" w:rsidRDefault="00267A0E" w:rsidP="00BF7D1D">
      <w:pPr>
        <w:rPr>
          <w:rFonts w:ascii="Arial" w:eastAsia="Arial" w:hAnsi="Arial" w:cs="Arial"/>
          <w:bCs/>
          <w:sz w:val="24"/>
          <w:szCs w:val="24"/>
        </w:rPr>
      </w:pPr>
      <w:r w:rsidRPr="00267A0E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3DBEBB62" wp14:editId="28ABED85">
            <wp:extent cx="5943600" cy="1966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E" w:rsidRPr="00267A0E" w:rsidRDefault="00267A0E" w:rsidP="00BF7D1D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267A0E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267A0E" w:rsidRDefault="00267A0E" w:rsidP="00267A0E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267A0E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6E98D467" wp14:editId="062B9ABD">
            <wp:extent cx="2391109" cy="301984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0E" w:rsidRPr="00110BF1" w:rsidRDefault="00267A0E" w:rsidP="00267A0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110BF1">
        <w:rPr>
          <w:rFonts w:ascii="Arial" w:eastAsia="Arial" w:hAnsi="Arial" w:cs="Arial"/>
          <w:b/>
          <w:sz w:val="24"/>
          <w:szCs w:val="24"/>
          <w:u w:val="single"/>
        </w:rPr>
        <w:t>Task-03</w:t>
      </w:r>
    </w:p>
    <w:p w:rsidR="00240C17" w:rsidRDefault="00110BF1" w:rsidP="00267A0E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Adding the code in search.py</w:t>
      </w:r>
    </w:p>
    <w:p w:rsidR="00240C17" w:rsidRDefault="00240C17" w:rsidP="00110BF1">
      <w:pPr>
        <w:jc w:val="center"/>
        <w:rPr>
          <w:rFonts w:ascii="Arial" w:eastAsia="Arial" w:hAnsi="Arial" w:cs="Arial"/>
          <w:bCs/>
          <w:sz w:val="24"/>
          <w:szCs w:val="24"/>
        </w:rPr>
      </w:pPr>
      <w:r w:rsidRPr="00267A0E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8BA401E" wp14:editId="3C3A87F4">
            <wp:extent cx="4308493" cy="4219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878" cy="425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F1" w:rsidRDefault="00110BF1" w:rsidP="00267A0E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Type the following command in CMD.</w:t>
      </w:r>
    </w:p>
    <w:p w:rsidR="00240C17" w:rsidRDefault="00240C17" w:rsidP="00267A0E">
      <w:pPr>
        <w:rPr>
          <w:rFonts w:ascii="Arial" w:eastAsia="Arial" w:hAnsi="Arial" w:cs="Arial"/>
          <w:bCs/>
          <w:sz w:val="24"/>
          <w:szCs w:val="24"/>
        </w:rPr>
      </w:pPr>
      <w:r w:rsidRPr="00240C17"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41029958" wp14:editId="55A9B922">
            <wp:extent cx="5943600" cy="1816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7" w:rsidRPr="00110BF1" w:rsidRDefault="00240C17" w:rsidP="00267A0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110BF1">
        <w:rPr>
          <w:rFonts w:ascii="Arial" w:eastAsia="Arial" w:hAnsi="Arial" w:cs="Arial"/>
          <w:b/>
          <w:sz w:val="24"/>
          <w:szCs w:val="24"/>
          <w:u w:val="single"/>
        </w:rPr>
        <w:t>Output</w:t>
      </w:r>
    </w:p>
    <w:p w:rsidR="00240C17" w:rsidRDefault="00240C17" w:rsidP="00267A0E">
      <w:pPr>
        <w:rPr>
          <w:rFonts w:ascii="Arial" w:eastAsia="Arial" w:hAnsi="Arial" w:cs="Arial"/>
          <w:bCs/>
          <w:sz w:val="24"/>
          <w:szCs w:val="24"/>
        </w:rPr>
      </w:pPr>
      <w:r w:rsidRPr="00240C17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234DB658" wp14:editId="43E37E9A">
            <wp:extent cx="5943600" cy="4004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3" w:rsidRDefault="001124A3" w:rsidP="00267A0E">
      <w:pPr>
        <w:rPr>
          <w:rFonts w:ascii="Arial" w:eastAsia="Arial" w:hAnsi="Arial" w:cs="Arial"/>
          <w:bCs/>
          <w:sz w:val="24"/>
          <w:szCs w:val="24"/>
        </w:rPr>
      </w:pPr>
    </w:p>
    <w:p w:rsidR="00755150" w:rsidRDefault="00755150" w:rsidP="00267A0E">
      <w:pPr>
        <w:rPr>
          <w:rFonts w:ascii="Arial" w:eastAsia="Arial" w:hAnsi="Arial" w:cs="Arial"/>
          <w:bCs/>
          <w:sz w:val="24"/>
          <w:szCs w:val="24"/>
        </w:rPr>
      </w:pPr>
    </w:p>
    <w:p w:rsidR="00755150" w:rsidRDefault="00755150" w:rsidP="00267A0E">
      <w:pPr>
        <w:rPr>
          <w:rFonts w:ascii="Arial" w:eastAsia="Arial" w:hAnsi="Arial" w:cs="Arial"/>
          <w:bCs/>
          <w:sz w:val="24"/>
          <w:szCs w:val="24"/>
        </w:rPr>
      </w:pPr>
    </w:p>
    <w:p w:rsidR="00755150" w:rsidRDefault="00755150" w:rsidP="00267A0E">
      <w:pPr>
        <w:rPr>
          <w:rFonts w:ascii="Arial" w:eastAsia="Arial" w:hAnsi="Arial" w:cs="Arial"/>
          <w:bCs/>
          <w:sz w:val="24"/>
          <w:szCs w:val="24"/>
        </w:rPr>
      </w:pPr>
    </w:p>
    <w:p w:rsidR="00755150" w:rsidRDefault="00755150" w:rsidP="00267A0E">
      <w:pPr>
        <w:rPr>
          <w:rFonts w:ascii="Arial" w:eastAsia="Arial" w:hAnsi="Arial" w:cs="Arial"/>
          <w:bCs/>
          <w:sz w:val="24"/>
          <w:szCs w:val="24"/>
        </w:rPr>
      </w:pPr>
    </w:p>
    <w:p w:rsidR="001124A3" w:rsidRDefault="001124A3" w:rsidP="001124A3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1124A3">
        <w:rPr>
          <w:rFonts w:ascii="Arial" w:eastAsia="Arial" w:hAnsi="Arial" w:cs="Arial"/>
          <w:b/>
          <w:sz w:val="24"/>
          <w:szCs w:val="24"/>
        </w:rPr>
        <w:t>Lab-05</w:t>
      </w:r>
    </w:p>
    <w:p w:rsidR="001124A3" w:rsidRDefault="001124A3" w:rsidP="001124A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Task-01</w:t>
      </w:r>
    </w:p>
    <w:p w:rsidR="0015413C" w:rsidRDefault="0015413C" w:rsidP="0015413C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15413C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4A1E3BA" wp14:editId="51A9FCC8">
            <wp:extent cx="4562475" cy="32083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88" cy="32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2E" w:rsidRPr="00BC2F2E" w:rsidRDefault="00BC2F2E" w:rsidP="00BC2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F2E">
        <w:rPr>
          <w:rFonts w:ascii="TimesNewRomanPSMT" w:eastAsia="Times New Roman" w:hAnsi="TimesNewRomanPSMT" w:cs="Times New Roman"/>
          <w:color w:val="000000"/>
          <w:sz w:val="24"/>
          <w:szCs w:val="24"/>
        </w:rPr>
        <w:t>Fill the following table with the information.</w:t>
      </w:r>
    </w:p>
    <w:tbl>
      <w:tblPr>
        <w:tblW w:w="935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83"/>
        <w:gridCol w:w="2205"/>
        <w:gridCol w:w="2328"/>
        <w:gridCol w:w="2339"/>
      </w:tblGrid>
      <w:tr w:rsidR="00BC2F2E" w:rsidRPr="00BC2F2E" w:rsidTr="00BC2F2E">
        <w:trPr>
          <w:trHeight w:val="38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DFS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UCS</w:t>
            </w:r>
          </w:p>
        </w:tc>
      </w:tr>
      <w:tr w:rsidR="00BC2F2E" w:rsidRPr="00BC2F2E" w:rsidTr="00BC2F2E">
        <w:trPr>
          <w:trHeight w:val="38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0" w:type="auto"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BC2F2E" w:rsidRPr="00BC2F2E" w:rsidTr="00BC2F2E">
        <w:trPr>
          <w:trHeight w:val="403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Nodes Expanded</w:t>
            </w:r>
          </w:p>
        </w:tc>
        <w:tc>
          <w:tcPr>
            <w:tcW w:w="0" w:type="auto"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</w:tr>
      <w:tr w:rsidR="00BC2F2E" w:rsidRPr="00BC2F2E" w:rsidTr="00BC2F2E">
        <w:trPr>
          <w:trHeight w:val="382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2F2E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BC2F2E" w:rsidRPr="00BC2F2E" w:rsidRDefault="00BC2F2E" w:rsidP="00BC2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</w:tr>
    </w:tbl>
    <w:p w:rsidR="00BC2F2E" w:rsidRDefault="00BC2F2E" w:rsidP="001124A3">
      <w:pPr>
        <w:rPr>
          <w:rFonts w:ascii="Wingdings-Regular" w:eastAsia="Times New Roman" w:hAnsi="Wingdings-Regular" w:cs="Times New Roman"/>
          <w:color w:val="000000"/>
          <w:sz w:val="24"/>
          <w:szCs w:val="24"/>
        </w:rPr>
      </w:pPr>
    </w:p>
    <w:p w:rsidR="00BC2F2E" w:rsidRDefault="00BC2F2E" w:rsidP="001124A3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BC2F2E">
        <w:rPr>
          <w:rFonts w:ascii="Wingdings-Regular" w:eastAsia="Times New Roman" w:hAnsi="Wingdings-Regular" w:cs="Times New Roman"/>
          <w:color w:val="000000"/>
          <w:sz w:val="24"/>
          <w:szCs w:val="24"/>
        </w:rPr>
        <w:t xml:space="preserve">▪ </w:t>
      </w:r>
      <w:r w:rsidRPr="00BC2F2E">
        <w:rPr>
          <w:rFonts w:ascii="TimesNewRomanPSMT" w:eastAsia="Times New Roman" w:hAnsi="TimesNewRomanPSMT" w:cs="Times New Roman"/>
          <w:color w:val="000000"/>
          <w:sz w:val="24"/>
          <w:szCs w:val="24"/>
        </w:rPr>
        <w:t>Why the total cost is Greater in DFS and Less in BFS?</w:t>
      </w:r>
    </w:p>
    <w:p w:rsidR="00BC2F2E" w:rsidRDefault="00BC2F2E" w:rsidP="00BC2F2E">
      <w:pPr>
        <w:ind w:left="567" w:hanging="567"/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ab/>
      </w:r>
      <w:r w:rsidRPr="00BC2F2E">
        <w:rPr>
          <w:rFonts w:ascii="Georgia" w:hAnsi="Georgia"/>
          <w:color w:val="242424"/>
          <w:spacing w:val="-1"/>
          <w:sz w:val="24"/>
          <w:szCs w:val="24"/>
          <w:shd w:val="clear" w:color="auto" w:fill="FFFFFF"/>
        </w:rPr>
        <w:t>BFS maintains a priority queue of the entire level while DFS just maintains a few pointers at each level by using a simple stack.</w:t>
      </w:r>
    </w:p>
    <w:p w:rsidR="004A4C16" w:rsidRPr="004A4C16" w:rsidRDefault="00BC2F2E" w:rsidP="004A4C16">
      <w:pPr>
        <w:pStyle w:val="ListParagraph"/>
        <w:numPr>
          <w:ilvl w:val="0"/>
          <w:numId w:val="5"/>
        </w:numPr>
        <w:ind w:left="142" w:hanging="142"/>
        <w:rPr>
          <w:rFonts w:ascii="Arial" w:eastAsia="Arial" w:hAnsi="Arial" w:cs="Arial"/>
          <w:b/>
          <w:sz w:val="24"/>
          <w:szCs w:val="24"/>
        </w:rPr>
      </w:pPr>
      <w:r w:rsidRPr="00BC2F2E">
        <w:rPr>
          <w:rFonts w:ascii="TimesNewRomanPSMT" w:hAnsi="TimesNewRomanPSMT"/>
          <w:color w:val="000000"/>
          <w:sz w:val="24"/>
          <w:szCs w:val="24"/>
        </w:rPr>
        <w:t>Why Nodes Expanded are Greater in BFS and Less in DFS?</w:t>
      </w:r>
    </w:p>
    <w:p w:rsidR="004A4C16" w:rsidRPr="004A4C16" w:rsidRDefault="004A4C16" w:rsidP="004A4C16">
      <w:pPr>
        <w:pStyle w:val="ListParagraph"/>
        <w:ind w:left="142"/>
        <w:rPr>
          <w:rFonts w:ascii="Arial" w:eastAsia="Arial" w:hAnsi="Arial" w:cs="Arial"/>
          <w:b/>
          <w:sz w:val="24"/>
          <w:szCs w:val="24"/>
        </w:rPr>
      </w:pPr>
    </w:p>
    <w:p w:rsidR="00BC2F2E" w:rsidRDefault="00BC2F2E" w:rsidP="004A4C16">
      <w:pPr>
        <w:pStyle w:val="ListParagraph"/>
        <w:spacing w:before="240"/>
        <w:ind w:left="567"/>
        <w:jc w:val="both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4A4C16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BFS stores all the nodes level by level (till they are processed). For an average graph, this might mean requiring larger space compared to DFS. BFS uses a larger amount of memory because it expands all children of a vertex and keeps them in memory.</w:t>
      </w:r>
    </w:p>
    <w:p w:rsidR="004A4C16" w:rsidRDefault="004A4C16" w:rsidP="004A4C16">
      <w:pPr>
        <w:pStyle w:val="ListParagraph"/>
        <w:spacing w:before="240"/>
        <w:ind w:left="0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A4C16">
        <w:rPr>
          <w:rFonts w:ascii="Wingdings-Regular" w:hAnsi="Wingdings-Regular"/>
          <w:color w:val="000000"/>
          <w:sz w:val="24"/>
          <w:szCs w:val="24"/>
        </w:rPr>
        <w:t xml:space="preserve">▪ </w:t>
      </w:r>
      <w:r w:rsidRPr="004A4C16">
        <w:rPr>
          <w:rFonts w:ascii="TimesNewRomanPSMT" w:hAnsi="TimesNewRomanPSMT"/>
          <w:color w:val="000000"/>
          <w:sz w:val="24"/>
          <w:szCs w:val="24"/>
        </w:rPr>
        <w:t>Write a note, which compares both algorithms in terms of these parameters.</w:t>
      </w:r>
    </w:p>
    <w:p w:rsidR="004A4C16" w:rsidRPr="004A4C16" w:rsidRDefault="004A4C16" w:rsidP="00755150">
      <w:pPr>
        <w:numPr>
          <w:ilvl w:val="0"/>
          <w:numId w:val="7"/>
        </w:numPr>
        <w:shd w:val="clear" w:color="auto" w:fill="FFFFFF"/>
        <w:spacing w:after="0" w:line="276" w:lineRule="auto"/>
        <w:ind w:left="450" w:right="-563" w:hanging="166"/>
        <w:rPr>
          <w:rFonts w:ascii="Georgia" w:eastAsia="Times New Roman" w:hAnsi="Georgia" w:cs="Segoe UI"/>
          <w:color w:val="242424"/>
          <w:spacing w:val="-1"/>
        </w:rPr>
      </w:pPr>
      <w:r w:rsidRPr="004A4C16">
        <w:rPr>
          <w:rFonts w:ascii="Georgia" w:eastAsia="Times New Roman" w:hAnsi="Georgia" w:cs="Segoe UI"/>
          <w:color w:val="242424"/>
          <w:spacing w:val="-1"/>
        </w:rPr>
        <w:t>BFS is going to use more memory depending on the branching factor.</w:t>
      </w:r>
      <w:r w:rsidRPr="004A4C16">
        <w:rPr>
          <w:rFonts w:ascii="Georgia" w:eastAsia="Times New Roman" w:hAnsi="Georgia" w:cs="Segoe UI"/>
          <w:color w:val="242424"/>
          <w:spacing w:val="-1"/>
        </w:rPr>
        <w:br/>
        <w:t xml:space="preserve">The space complexity of BFS is </w:t>
      </w:r>
      <w:r w:rsidR="002B4D9D" w:rsidRPr="004A4C16">
        <w:rPr>
          <w:rFonts w:ascii="Georgia" w:eastAsia="Times New Roman" w:hAnsi="Georgia" w:cs="Segoe UI"/>
          <w:color w:val="242424"/>
          <w:spacing w:val="-1"/>
        </w:rPr>
        <w:t>O (</w:t>
      </w:r>
      <w:r w:rsidRPr="004A4C16">
        <w:rPr>
          <w:rFonts w:ascii="Georgia" w:eastAsia="Times New Roman" w:hAnsi="Georgia" w:cs="Segoe UI"/>
          <w:color w:val="242424"/>
          <w:spacing w:val="-1"/>
        </w:rPr>
        <w:t>(branching factor) ^ (distance from source to destination)) as we have seen above.</w:t>
      </w:r>
      <w:r w:rsidRPr="004A4C16">
        <w:rPr>
          <w:rFonts w:ascii="Georgia" w:eastAsia="Times New Roman" w:hAnsi="Georgia" w:cs="Segoe UI"/>
          <w:color w:val="242424"/>
          <w:spacing w:val="-1"/>
        </w:rPr>
        <w:br/>
        <w:t>If a graph is super wide and the goal state is not guaranteed to be closer to the start node then we need to think twice before performing a BFS, since that might not give an optimal result.</w:t>
      </w:r>
    </w:p>
    <w:p w:rsidR="004A4C16" w:rsidRPr="004A4C16" w:rsidRDefault="004A4C16" w:rsidP="00755150">
      <w:pPr>
        <w:numPr>
          <w:ilvl w:val="0"/>
          <w:numId w:val="7"/>
        </w:numPr>
        <w:shd w:val="clear" w:color="auto" w:fill="FFFFFF"/>
        <w:spacing w:after="0" w:line="276" w:lineRule="auto"/>
        <w:ind w:left="450" w:right="-563" w:hanging="166"/>
        <w:rPr>
          <w:rFonts w:ascii="Georgia" w:eastAsia="Times New Roman" w:hAnsi="Georgia" w:cs="Segoe UI"/>
          <w:color w:val="242424"/>
          <w:spacing w:val="-1"/>
        </w:rPr>
      </w:pPr>
      <w:r w:rsidRPr="004A4C16">
        <w:rPr>
          <w:rFonts w:ascii="Georgia" w:eastAsia="Times New Roman" w:hAnsi="Georgia" w:cs="Segoe UI"/>
          <w:color w:val="242424"/>
          <w:spacing w:val="-1"/>
        </w:rPr>
        <w:lastRenderedPageBreak/>
        <w:t>BFS is better when the target is closer to the Source (like, looking for first degree and second-degree connections in the Facebook Friends network, or LinkedIn Connection Network).</w:t>
      </w:r>
    </w:p>
    <w:p w:rsidR="004A4C16" w:rsidRPr="004A4C16" w:rsidRDefault="004A4C16" w:rsidP="00755150">
      <w:pPr>
        <w:numPr>
          <w:ilvl w:val="0"/>
          <w:numId w:val="7"/>
        </w:numPr>
        <w:shd w:val="clear" w:color="auto" w:fill="FFFFFF"/>
        <w:spacing w:after="0" w:line="276" w:lineRule="auto"/>
        <w:ind w:left="450" w:right="-563" w:hanging="166"/>
        <w:rPr>
          <w:rFonts w:ascii="Georgia" w:eastAsia="Times New Roman" w:hAnsi="Georgia" w:cs="Segoe UI"/>
          <w:color w:val="242424"/>
          <w:spacing w:val="-1"/>
        </w:rPr>
      </w:pPr>
      <w:r w:rsidRPr="004A4C16">
        <w:rPr>
          <w:rFonts w:ascii="Georgia" w:eastAsia="Times New Roman" w:hAnsi="Georgia" w:cs="Segoe UI"/>
          <w:color w:val="242424"/>
          <w:spacing w:val="-1"/>
        </w:rPr>
        <w:t>DFS is better when the target is far from the source (example: DFS is suitable for decision trees used in puzzle games).</w:t>
      </w:r>
    </w:p>
    <w:p w:rsidR="004A4C16" w:rsidRDefault="004A4C16" w:rsidP="00755150">
      <w:pPr>
        <w:numPr>
          <w:ilvl w:val="0"/>
          <w:numId w:val="7"/>
        </w:numPr>
        <w:shd w:val="clear" w:color="auto" w:fill="FFFFFF"/>
        <w:spacing w:after="0" w:line="276" w:lineRule="auto"/>
        <w:ind w:left="450" w:right="-563" w:hanging="166"/>
        <w:rPr>
          <w:rFonts w:ascii="Georgia" w:eastAsia="Times New Roman" w:hAnsi="Georgia" w:cs="Segoe UI"/>
          <w:color w:val="242424"/>
          <w:spacing w:val="-1"/>
        </w:rPr>
      </w:pPr>
      <w:r w:rsidRPr="004A4C16">
        <w:rPr>
          <w:rFonts w:ascii="Georgia" w:eastAsia="Times New Roman" w:hAnsi="Georgia" w:cs="Segoe UI"/>
          <w:color w:val="242424"/>
          <w:spacing w:val="-1"/>
        </w:rPr>
        <w:t>If you know a solution is not far from the start node, BFS would be better in most cases.</w:t>
      </w:r>
      <w:r w:rsidRPr="004A4C16">
        <w:rPr>
          <w:rFonts w:ascii="Georgia" w:eastAsia="Times New Roman" w:hAnsi="Georgia" w:cs="Segoe UI"/>
          <w:color w:val="242424"/>
          <w:spacing w:val="-1"/>
        </w:rPr>
        <w:br/>
        <w:t>If solutions are located deep in the tree or graph, BFS could be impractical.</w:t>
      </w:r>
    </w:p>
    <w:p w:rsidR="002B4D9D" w:rsidRPr="004A4C16" w:rsidRDefault="002B4D9D" w:rsidP="002B4D9D">
      <w:pPr>
        <w:shd w:val="clear" w:color="auto" w:fill="FFFFFF"/>
        <w:spacing w:before="252" w:after="0" w:line="480" w:lineRule="atLeast"/>
        <w:ind w:left="450" w:right="-563"/>
        <w:rPr>
          <w:rFonts w:ascii="Georgia" w:eastAsia="Times New Roman" w:hAnsi="Georgia" w:cs="Segoe UI"/>
          <w:color w:val="242424"/>
          <w:spacing w:val="-1"/>
        </w:rPr>
      </w:pPr>
    </w:p>
    <w:p w:rsidR="004A4C16" w:rsidRDefault="004A4C16" w:rsidP="004A4C16">
      <w:pPr>
        <w:pStyle w:val="ListParagraph"/>
        <w:spacing w:before="240"/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:rsidR="00C73292" w:rsidRDefault="005659C4" w:rsidP="005659C4">
      <w:pPr>
        <w:pStyle w:val="ListParagraph"/>
        <w:spacing w:before="240"/>
        <w:ind w:left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Lab-06</w:t>
      </w:r>
    </w:p>
    <w:p w:rsidR="009E57CA" w:rsidRPr="009E57CA" w:rsidRDefault="009E57CA" w:rsidP="009E57C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  <w:r w:rsidRPr="009E57CA">
        <w:rPr>
          <w:rFonts w:ascii="Arial" w:eastAsia="Arial" w:hAnsi="Arial" w:cs="Arial"/>
          <w:b/>
          <w:sz w:val="24"/>
          <w:szCs w:val="24"/>
          <w:u w:val="single"/>
        </w:rPr>
        <w:t>Task-01</w:t>
      </w:r>
    </w:p>
    <w:p w:rsidR="009E57CA" w:rsidRDefault="009E57CA" w:rsidP="009E57C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</w:p>
    <w:p w:rsidR="005659C4" w:rsidRDefault="005659C4" w:rsidP="005659C4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  <w:r w:rsidRPr="005659C4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240B6219" wp14:editId="3ECF41E9">
            <wp:extent cx="5943600" cy="2898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C4" w:rsidRDefault="005659C4" w:rsidP="005659C4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</w:p>
    <w:p w:rsidR="005659C4" w:rsidRPr="005659C4" w:rsidRDefault="005659C4" w:rsidP="00565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9C4">
        <w:rPr>
          <w:rFonts w:ascii="TimesNewRomanPSMT" w:eastAsia="Times New Roman" w:hAnsi="TimesNewRomanPSMT" w:cs="Times New Roman"/>
          <w:color w:val="000000"/>
          <w:sz w:val="24"/>
          <w:szCs w:val="24"/>
        </w:rPr>
        <w:t>Fill the following table with the information.</w:t>
      </w:r>
    </w:p>
    <w:tbl>
      <w:tblPr>
        <w:tblW w:w="9102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34"/>
        <w:gridCol w:w="3034"/>
        <w:gridCol w:w="3034"/>
      </w:tblGrid>
      <w:tr w:rsidR="005659C4" w:rsidRPr="005659C4" w:rsidTr="005659C4">
        <w:trPr>
          <w:trHeight w:val="347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9C4" w:rsidRPr="005659C4" w:rsidRDefault="005659C4" w:rsidP="005659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9C4" w:rsidRPr="005659C4" w:rsidRDefault="005659C4" w:rsidP="005659C4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5659C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A*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9C4" w:rsidRPr="005659C4" w:rsidRDefault="005659C4" w:rsidP="00565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C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UCS</w:t>
            </w:r>
          </w:p>
        </w:tc>
      </w:tr>
      <w:tr w:rsidR="002B4D9D" w:rsidRPr="005659C4" w:rsidTr="00274DAF">
        <w:trPr>
          <w:trHeight w:val="347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9D" w:rsidRPr="005659C4" w:rsidRDefault="002B4D9D" w:rsidP="002B4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C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0" w:type="auto"/>
            <w:vAlign w:val="center"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2B4D9D" w:rsidRPr="005659C4" w:rsidTr="00274DAF">
        <w:trPr>
          <w:trHeight w:val="366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9D" w:rsidRPr="005659C4" w:rsidRDefault="002B4D9D" w:rsidP="002B4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C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Nodes Expanded</w:t>
            </w:r>
          </w:p>
        </w:tc>
        <w:tc>
          <w:tcPr>
            <w:tcW w:w="0" w:type="auto"/>
            <w:vAlign w:val="center"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</w:tr>
      <w:tr w:rsidR="002B4D9D" w:rsidRPr="005659C4" w:rsidTr="00274DAF">
        <w:trPr>
          <w:trHeight w:val="347"/>
        </w:trPr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4D9D" w:rsidRPr="005659C4" w:rsidRDefault="002B4D9D" w:rsidP="002B4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9C4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:rsidR="002B4D9D" w:rsidRPr="00BC2F2E" w:rsidRDefault="002B4D9D" w:rsidP="002B4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</w:tr>
    </w:tbl>
    <w:p w:rsidR="009E57CA" w:rsidRDefault="005659C4" w:rsidP="00755150">
      <w:pPr>
        <w:pStyle w:val="ListParagraph"/>
        <w:spacing w:before="240"/>
        <w:ind w:left="0"/>
        <w:rPr>
          <w:rFonts w:ascii="Arial" w:hAnsi="Arial" w:cs="Arial"/>
          <w:sz w:val="24"/>
          <w:szCs w:val="24"/>
        </w:rPr>
      </w:pPr>
      <w:r w:rsidRPr="002B4D9D">
        <w:rPr>
          <w:rFonts w:ascii="Arial" w:hAnsi="Arial" w:cs="Arial"/>
          <w:sz w:val="24"/>
          <w:szCs w:val="24"/>
        </w:rPr>
        <w:t>UCS uses the evaluation function f(n) = g(n), where g(n) is the length of the path from the starting node to n, whereas</w:t>
      </w:r>
      <w:r w:rsidR="002B4D9D" w:rsidRPr="002B4D9D">
        <w:rPr>
          <w:rFonts w:ascii="Arial" w:hAnsi="Arial" w:cs="Arial"/>
          <w:sz w:val="24"/>
          <w:szCs w:val="24"/>
        </w:rPr>
        <w:t xml:space="preserve"> </w:t>
      </w:r>
      <w:r w:rsidRPr="002B4D9D">
        <w:rPr>
          <w:rFonts w:ascii="Arial" w:hAnsi="Arial" w:cs="Arial"/>
          <w:sz w:val="24"/>
          <w:szCs w:val="24"/>
        </w:rPr>
        <w:t>A* uses the evaluation function f(n)=g(n)+h(n), where g(n) means the same thing as in UCS and h(n), called the "heuristic" function, is an estimate of the distance from n to the goal node.</w:t>
      </w:r>
    </w:p>
    <w:p w:rsidR="009E57CA" w:rsidRDefault="009E57CA" w:rsidP="002B4D9D">
      <w:pPr>
        <w:pStyle w:val="ListParagraph"/>
        <w:spacing w:before="240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9E57CA">
        <w:rPr>
          <w:rFonts w:ascii="Arial" w:hAnsi="Arial" w:cs="Arial"/>
          <w:b/>
          <w:bCs/>
          <w:sz w:val="24"/>
          <w:szCs w:val="24"/>
          <w:u w:val="single"/>
        </w:rPr>
        <w:t>Task-02</w:t>
      </w:r>
    </w:p>
    <w:p w:rsidR="009E57CA" w:rsidRDefault="009E57CA" w:rsidP="002B4D9D">
      <w:pPr>
        <w:pStyle w:val="ListParagraph"/>
        <w:spacing w:before="240"/>
        <w:ind w:left="0"/>
        <w:rPr>
          <w:rFonts w:ascii="Arial" w:hAnsi="Arial" w:cs="Arial"/>
          <w:b/>
          <w:bCs/>
          <w:sz w:val="24"/>
          <w:szCs w:val="24"/>
          <w:u w:val="single"/>
        </w:rPr>
      </w:pPr>
    </w:p>
    <w:p w:rsidR="009E57CA" w:rsidRPr="009E57CA" w:rsidRDefault="009E57CA" w:rsidP="009E57CA">
      <w:pPr>
        <w:pStyle w:val="ListParagraph"/>
        <w:spacing w:before="240"/>
        <w:ind w:left="0"/>
        <w:rPr>
          <w:rFonts w:ascii="Arial" w:hAnsi="Arial" w:cs="Arial"/>
          <w:b/>
          <w:bCs/>
          <w:sz w:val="24"/>
          <w:szCs w:val="24"/>
          <w:u w:val="single"/>
        </w:rPr>
      </w:pPr>
      <w:r w:rsidRPr="009E57CA">
        <w:rPr>
          <w:rFonts w:ascii="TimesNewRomanPSMT" w:hAnsi="TimesNewRomanPSMT"/>
          <w:color w:val="000000"/>
          <w:sz w:val="24"/>
          <w:szCs w:val="24"/>
        </w:rPr>
        <w:lastRenderedPageBreak/>
        <w:t>UCS, Manhattan and Euclidean distance one by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9E57CA">
        <w:rPr>
          <w:rFonts w:ascii="TimesNewRomanPSMT" w:hAnsi="TimesNewRomanPSMT"/>
          <w:color w:val="000000"/>
          <w:sz w:val="24"/>
          <w:szCs w:val="24"/>
        </w:rPr>
        <w:t>one and report your results.</w:t>
      </w:r>
    </w:p>
    <w:tbl>
      <w:tblPr>
        <w:tblW w:w="93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5"/>
        <w:gridCol w:w="2160"/>
        <w:gridCol w:w="2473"/>
        <w:gridCol w:w="2302"/>
      </w:tblGrid>
      <w:tr w:rsidR="009E57CA" w:rsidRPr="009E57CA" w:rsidTr="009E57CA">
        <w:trPr>
          <w:trHeight w:val="35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CA" w:rsidRPr="009E57CA" w:rsidRDefault="009E57CA" w:rsidP="009E57CA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9E57C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Euclidean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7C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Manhattan 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7C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UCS</w:t>
            </w:r>
          </w:p>
        </w:tc>
      </w:tr>
      <w:tr w:rsidR="009E57CA" w:rsidRPr="009E57CA" w:rsidTr="009E57CA">
        <w:trPr>
          <w:trHeight w:val="39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7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2160" w:type="dxa"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473" w:type="dxa"/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302" w:type="dxa"/>
            <w:vAlign w:val="center"/>
            <w:hideMark/>
          </w:tcPr>
          <w:p w:rsidR="009E57CA" w:rsidRPr="00BC2F2E" w:rsidRDefault="009E57CA" w:rsidP="009E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9E57CA" w:rsidRPr="009E57CA" w:rsidTr="009E57CA">
        <w:trPr>
          <w:trHeight w:val="37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7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Nodes Expanded</w:t>
            </w:r>
          </w:p>
        </w:tc>
        <w:tc>
          <w:tcPr>
            <w:tcW w:w="2160" w:type="dxa"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226</w:t>
            </w:r>
          </w:p>
        </w:tc>
        <w:tc>
          <w:tcPr>
            <w:tcW w:w="2473" w:type="dxa"/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222</w:t>
            </w:r>
          </w:p>
        </w:tc>
        <w:tc>
          <w:tcPr>
            <w:tcW w:w="2302" w:type="dxa"/>
            <w:vAlign w:val="center"/>
            <w:hideMark/>
          </w:tcPr>
          <w:p w:rsidR="009E57CA" w:rsidRPr="00BC2F2E" w:rsidRDefault="009E57CA" w:rsidP="009E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</w:tr>
      <w:tr w:rsidR="009E57CA" w:rsidRPr="009E57CA" w:rsidTr="009E57CA">
        <w:trPr>
          <w:trHeight w:val="396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57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2160" w:type="dxa"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2473" w:type="dxa"/>
            <w:vAlign w:val="center"/>
            <w:hideMark/>
          </w:tcPr>
          <w:p w:rsidR="009E57CA" w:rsidRPr="009E57CA" w:rsidRDefault="009E57CA" w:rsidP="009E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E57CA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  <w:tc>
          <w:tcPr>
            <w:tcW w:w="2302" w:type="dxa"/>
            <w:vAlign w:val="center"/>
            <w:hideMark/>
          </w:tcPr>
          <w:p w:rsidR="009E57CA" w:rsidRPr="00BC2F2E" w:rsidRDefault="009E57CA" w:rsidP="009E57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2F2E">
              <w:rPr>
                <w:rFonts w:ascii="Times New Roman" w:eastAsia="Times New Roman" w:hAnsi="Times New Roman" w:cs="Times New Roman"/>
                <w:sz w:val="28"/>
                <w:szCs w:val="28"/>
              </w:rPr>
              <w:t>442</w:t>
            </w:r>
          </w:p>
        </w:tc>
      </w:tr>
    </w:tbl>
    <w:p w:rsidR="009E57CA" w:rsidRPr="009E57CA" w:rsidRDefault="009E57CA" w:rsidP="002B4D9D">
      <w:pPr>
        <w:pStyle w:val="ListParagraph"/>
        <w:spacing w:before="240"/>
        <w:ind w:left="0"/>
        <w:rPr>
          <w:rFonts w:ascii="Arial" w:hAnsi="Arial" w:cs="Arial"/>
          <w:b/>
          <w:bCs/>
          <w:sz w:val="24"/>
          <w:szCs w:val="24"/>
          <w:u w:val="single"/>
          <w:shd w:val="clear" w:color="auto" w:fill="202124"/>
        </w:rPr>
      </w:pPr>
    </w:p>
    <w:p w:rsidR="005659C4" w:rsidRDefault="009E57CA" w:rsidP="005659C4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  <w:r w:rsidRPr="009E57CA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4C7EF498" wp14:editId="39667569">
            <wp:extent cx="5943600" cy="26092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CA" w:rsidRDefault="009E57CA" w:rsidP="005659C4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</w:p>
    <w:p w:rsidR="00681B3A" w:rsidRDefault="00681B3A" w:rsidP="00681B3A">
      <w:pPr>
        <w:pStyle w:val="ListParagraph"/>
        <w:spacing w:before="240"/>
        <w:ind w:left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Lab-07</w:t>
      </w:r>
    </w:p>
    <w:p w:rsidR="00681B3A" w:rsidRDefault="009E57CA" w:rsidP="00681B3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  <w:r w:rsidRPr="009E57CA">
        <w:rPr>
          <w:rFonts w:ascii="Arial" w:eastAsia="Arial" w:hAnsi="Arial" w:cs="Arial"/>
          <w:b/>
          <w:sz w:val="24"/>
          <w:szCs w:val="24"/>
          <w:u w:val="single"/>
        </w:rPr>
        <w:t>Task- 01</w:t>
      </w:r>
    </w:p>
    <w:p w:rsidR="00755150" w:rsidRPr="009E57CA" w:rsidRDefault="00755150" w:rsidP="00681B3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9E57CA" w:rsidRDefault="00755150" w:rsidP="00681B3A">
      <w:pPr>
        <w:pStyle w:val="ListParagraph"/>
        <w:spacing w:before="240"/>
        <w:ind w:left="0"/>
        <w:rPr>
          <w:rFonts w:ascii="TimesNewRomanPSMT" w:hAnsi="TimesNewRomanPSMT"/>
          <w:color w:val="000000"/>
          <w:sz w:val="24"/>
          <w:szCs w:val="24"/>
        </w:rPr>
      </w:pPr>
      <w:r w:rsidRPr="00755150">
        <w:rPr>
          <w:rFonts w:ascii="TimesNewRomanPSMT" w:hAnsi="TimesNewRomanPSMT"/>
          <w:color w:val="000000"/>
          <w:sz w:val="24"/>
          <w:szCs w:val="24"/>
        </w:rPr>
        <w:t>Improve the ReflexAgent in multiAgents.py to play respectably.</w:t>
      </w:r>
    </w:p>
    <w:p w:rsidR="00755150" w:rsidRDefault="00755150" w:rsidP="00681B3A">
      <w:pPr>
        <w:pStyle w:val="ListParagraph"/>
        <w:spacing w:before="240"/>
        <w:ind w:left="0"/>
        <w:rPr>
          <w:rFonts w:ascii="TimesNewRomanPSMT" w:hAnsi="TimesNewRomanPSMT"/>
          <w:color w:val="000000"/>
          <w:sz w:val="24"/>
          <w:szCs w:val="24"/>
        </w:rPr>
      </w:pPr>
    </w:p>
    <w:p w:rsidR="00755150" w:rsidRDefault="00755150" w:rsidP="00755150">
      <w:pPr>
        <w:pStyle w:val="ListParagraph"/>
        <w:spacing w:before="240"/>
        <w:ind w:left="0"/>
        <w:jc w:val="center"/>
        <w:rPr>
          <w:rFonts w:ascii="Arial" w:eastAsia="Arial" w:hAnsi="Arial" w:cs="Arial"/>
          <w:b/>
          <w:sz w:val="24"/>
          <w:szCs w:val="24"/>
        </w:rPr>
      </w:pPr>
      <w:r w:rsidRPr="00755150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1912E10" wp14:editId="3166B12E">
            <wp:extent cx="4171950" cy="2493809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6326" cy="25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50" w:rsidRDefault="00755150" w:rsidP="00681B3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</w:rPr>
      </w:pPr>
    </w:p>
    <w:p w:rsidR="009E57CA" w:rsidRDefault="009E57CA" w:rsidP="00681B3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  <w:r w:rsidRPr="009E57CA">
        <w:rPr>
          <w:rFonts w:ascii="Arial" w:eastAsia="Arial" w:hAnsi="Arial" w:cs="Arial"/>
          <w:b/>
          <w:sz w:val="24"/>
          <w:szCs w:val="24"/>
          <w:u w:val="single"/>
        </w:rPr>
        <w:lastRenderedPageBreak/>
        <w:t>Task- 02</w:t>
      </w:r>
    </w:p>
    <w:p w:rsidR="00755150" w:rsidRDefault="00755150" w:rsidP="00681B3A">
      <w:pPr>
        <w:pStyle w:val="ListParagraph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</w:p>
    <w:p w:rsidR="00755150" w:rsidRDefault="00755150" w:rsidP="00755150">
      <w:pPr>
        <w:pStyle w:val="ListParagraph"/>
        <w:spacing w:before="240"/>
        <w:ind w:left="0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Y</w:t>
      </w:r>
      <w:r w:rsidRPr="00755150">
        <w:rPr>
          <w:rFonts w:ascii="TimesNewRomanPSMT" w:hAnsi="TimesNewRomanPSMT"/>
          <w:color w:val="000000"/>
          <w:sz w:val="24"/>
          <w:szCs w:val="24"/>
        </w:rPr>
        <w:t>ou will write an adversarial search agent in the provided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755150">
        <w:rPr>
          <w:rFonts w:ascii="TimesNewRomanPSMT" w:hAnsi="TimesNewRomanPSMT"/>
          <w:color w:val="000000"/>
          <w:sz w:val="24"/>
          <w:szCs w:val="24"/>
        </w:rPr>
        <w:t>MinimaxAgent class stub in multiAgents.py.</w:t>
      </w:r>
    </w:p>
    <w:p w:rsidR="00755150" w:rsidRDefault="00755150" w:rsidP="00755150">
      <w:pPr>
        <w:pStyle w:val="ListParagraph"/>
        <w:spacing w:before="240"/>
        <w:ind w:left="0"/>
        <w:rPr>
          <w:rFonts w:ascii="TimesNewRomanPSMT" w:hAnsi="TimesNewRomanPSMT"/>
          <w:color w:val="000000"/>
          <w:sz w:val="24"/>
          <w:szCs w:val="24"/>
        </w:rPr>
      </w:pPr>
    </w:p>
    <w:p w:rsidR="00755150" w:rsidRPr="00755150" w:rsidRDefault="00755150" w:rsidP="00755150">
      <w:pPr>
        <w:pStyle w:val="ListParagraph"/>
        <w:spacing w:before="240"/>
        <w:ind w:left="0"/>
        <w:rPr>
          <w:rFonts w:ascii="Arial" w:eastAsia="Arial" w:hAnsi="Arial" w:cs="Arial"/>
          <w:bCs/>
          <w:sz w:val="24"/>
          <w:szCs w:val="24"/>
        </w:rPr>
      </w:pPr>
      <w:r w:rsidRPr="00755150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4C743F3" wp14:editId="7C227CA6">
            <wp:extent cx="5943600" cy="2332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150" w:rsidRPr="00755150" w:rsidSect="00755150">
      <w:type w:val="continuous"/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9FE" w:rsidRDefault="009F29FE" w:rsidP="00E56EDB">
      <w:pPr>
        <w:spacing w:after="0" w:line="240" w:lineRule="auto"/>
      </w:pPr>
      <w:r>
        <w:separator/>
      </w:r>
    </w:p>
  </w:endnote>
  <w:endnote w:type="continuationSeparator" w:id="0">
    <w:p w:rsidR="009F29FE" w:rsidRDefault="009F29FE" w:rsidP="00E5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9FE" w:rsidRDefault="009F29FE" w:rsidP="00E56EDB">
      <w:pPr>
        <w:spacing w:after="0" w:line="240" w:lineRule="auto"/>
      </w:pPr>
      <w:r>
        <w:separator/>
      </w:r>
    </w:p>
  </w:footnote>
  <w:footnote w:type="continuationSeparator" w:id="0">
    <w:p w:rsidR="009F29FE" w:rsidRDefault="009F29FE" w:rsidP="00E5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B6E6E"/>
    <w:multiLevelType w:val="hybridMultilevel"/>
    <w:tmpl w:val="A348A3A8"/>
    <w:lvl w:ilvl="0" w:tplc="CCFC782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F853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0A2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974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F254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4AB4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5640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88CF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9633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63C3D3A"/>
    <w:multiLevelType w:val="multilevel"/>
    <w:tmpl w:val="372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636E4"/>
    <w:multiLevelType w:val="multilevel"/>
    <w:tmpl w:val="11A6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E5BBC"/>
    <w:multiLevelType w:val="hybridMultilevel"/>
    <w:tmpl w:val="0D641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009F7"/>
    <w:multiLevelType w:val="hybridMultilevel"/>
    <w:tmpl w:val="0C66E4D8"/>
    <w:lvl w:ilvl="0" w:tplc="F0BE573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8245F6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8AB0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E0D0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4836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5C07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1013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0F79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4A75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431560B"/>
    <w:multiLevelType w:val="hybridMultilevel"/>
    <w:tmpl w:val="5DA4BBEA"/>
    <w:lvl w:ilvl="0" w:tplc="709A4FD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2E4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6CA6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5E32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E80A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229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E1B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F460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CCA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5B91CA3"/>
    <w:multiLevelType w:val="hybridMultilevel"/>
    <w:tmpl w:val="99A01D2A"/>
    <w:lvl w:ilvl="0" w:tplc="425E66D2">
      <w:start w:val="1"/>
      <w:numFmt w:val="lowerLetter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F64BA4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AAF92C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A9116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AE5BC0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A41F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AA228C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2E7E8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2AA9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DB"/>
    <w:rsid w:val="00110BF1"/>
    <w:rsid w:val="001124A3"/>
    <w:rsid w:val="0015413C"/>
    <w:rsid w:val="001B46B9"/>
    <w:rsid w:val="00240C17"/>
    <w:rsid w:val="0025165E"/>
    <w:rsid w:val="002529CA"/>
    <w:rsid w:val="00267A0E"/>
    <w:rsid w:val="0028689E"/>
    <w:rsid w:val="002B4D9D"/>
    <w:rsid w:val="003C474E"/>
    <w:rsid w:val="004402A0"/>
    <w:rsid w:val="004443D8"/>
    <w:rsid w:val="004669CC"/>
    <w:rsid w:val="00496238"/>
    <w:rsid w:val="004A4C16"/>
    <w:rsid w:val="00501CA9"/>
    <w:rsid w:val="0051457D"/>
    <w:rsid w:val="005659C4"/>
    <w:rsid w:val="005E3C78"/>
    <w:rsid w:val="00626006"/>
    <w:rsid w:val="00681B3A"/>
    <w:rsid w:val="006D7213"/>
    <w:rsid w:val="00755150"/>
    <w:rsid w:val="007A6830"/>
    <w:rsid w:val="007D6B0D"/>
    <w:rsid w:val="00806470"/>
    <w:rsid w:val="0083497D"/>
    <w:rsid w:val="009E57CA"/>
    <w:rsid w:val="009F29FE"/>
    <w:rsid w:val="00A10689"/>
    <w:rsid w:val="00A8571E"/>
    <w:rsid w:val="00BA2C21"/>
    <w:rsid w:val="00BC2F2E"/>
    <w:rsid w:val="00BF7D1D"/>
    <w:rsid w:val="00C73292"/>
    <w:rsid w:val="00D413CC"/>
    <w:rsid w:val="00D76D9D"/>
    <w:rsid w:val="00DF0751"/>
    <w:rsid w:val="00E56EDB"/>
    <w:rsid w:val="00EA1793"/>
    <w:rsid w:val="00ED7273"/>
    <w:rsid w:val="00F0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34FB6-47CF-459E-87DC-9486444C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EDB"/>
  </w:style>
  <w:style w:type="paragraph" w:styleId="Footer">
    <w:name w:val="footer"/>
    <w:basedOn w:val="Normal"/>
    <w:link w:val="FooterChar"/>
    <w:uiPriority w:val="99"/>
    <w:unhideWhenUsed/>
    <w:rsid w:val="00E5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EDB"/>
  </w:style>
  <w:style w:type="character" w:customStyle="1" w:styleId="Heading1Char">
    <w:name w:val="Heading 1 Char"/>
    <w:basedOn w:val="DefaultParagraphFont"/>
    <w:link w:val="Heading1"/>
    <w:uiPriority w:val="9"/>
    <w:rsid w:val="00EA17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793"/>
    <w:pPr>
      <w:outlineLvl w:val="9"/>
    </w:pPr>
  </w:style>
  <w:style w:type="paragraph" w:styleId="NoSpacing">
    <w:name w:val="No Spacing"/>
    <w:link w:val="NoSpacingChar"/>
    <w:uiPriority w:val="1"/>
    <w:qFormat/>
    <w:rsid w:val="00EA179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793"/>
    <w:rPr>
      <w:rFonts w:eastAsiaTheme="minorEastAsia"/>
    </w:rPr>
  </w:style>
  <w:style w:type="character" w:customStyle="1" w:styleId="fontstyle01">
    <w:name w:val="fontstyle01"/>
    <w:basedOn w:val="DefaultParagraphFont"/>
    <w:rsid w:val="003C474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C2F2E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F2E"/>
    <w:pPr>
      <w:ind w:left="720"/>
      <w:contextualSpacing/>
    </w:pPr>
  </w:style>
  <w:style w:type="character" w:customStyle="1" w:styleId="jpfdse">
    <w:name w:val="jpfdse"/>
    <w:basedOn w:val="DefaultParagraphFont"/>
    <w:rsid w:val="005659C4"/>
  </w:style>
  <w:style w:type="character" w:customStyle="1" w:styleId="fontstyle31">
    <w:name w:val="fontstyle31"/>
    <w:basedOn w:val="DefaultParagraphFont"/>
    <w:rsid w:val="009E57C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9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D5CBD-8B4F-4DC2-A3B6-194EA93B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12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2023-08-04T19:20:00Z</dcterms:created>
  <dcterms:modified xsi:type="dcterms:W3CDTF">2023-08-12T17:46:00Z</dcterms:modified>
</cp:coreProperties>
</file>